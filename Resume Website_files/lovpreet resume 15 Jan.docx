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80"/>
        <w:gridCol w:w="6560"/>
        <w:gridCol w:w="3440"/>
      </w:tblGrid>
      <w:tr w:rsidR="00EC6FC6" w14:paraId="3A9F6BE9" w14:textId="77777777">
        <w:trPr>
          <w:tblCellSpacing w:w="0" w:type="dxa"/>
        </w:trPr>
        <w:tc>
          <w:tcPr>
            <w:tcW w:w="12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A5C3C9" w14:textId="77777777" w:rsidR="00EC6FC6" w:rsidRDefault="00000000">
            <w:pPr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noProof/>
                <w:color w:val="333333"/>
                <w:sz w:val="20"/>
                <w:szCs w:val="20"/>
              </w:rPr>
              <w:drawing>
                <wp:inline distT="0" distB="0" distL="0" distR="0" wp14:anchorId="10C7791C" wp14:editId="4F7DDDF2">
                  <wp:extent cx="811800" cy="812250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800" cy="81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  <w:tcMar>
              <w:top w:w="0" w:type="dxa"/>
              <w:left w:w="60" w:type="dxa"/>
              <w:bottom w:w="300" w:type="dxa"/>
              <w:right w:w="0" w:type="dxa"/>
            </w:tcMar>
            <w:hideMark/>
          </w:tcPr>
          <w:p w14:paraId="6054D181" w14:textId="77777777" w:rsidR="00EC6FC6" w:rsidRDefault="00EC6FC6">
            <w:pPr>
              <w:pStyle w:val="div"/>
              <w:spacing w:line="180" w:lineRule="exac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</w:p>
          <w:p w14:paraId="30F639C0" w14:textId="77777777" w:rsidR="00EC6FC6" w:rsidRDefault="00000000">
            <w:pPr>
              <w:pStyle w:val="divnamespanfield"/>
              <w:spacing w:line="620" w:lineRule="atLeast"/>
              <w:ind w:left="60"/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divdocumentdivname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 xml:space="preserve">Lovepreet </w:t>
            </w:r>
          </w:p>
          <w:p w14:paraId="71124633" w14:textId="77777777" w:rsidR="00EC6FC6" w:rsidRDefault="00000000">
            <w:pPr>
              <w:pStyle w:val="divnamespanfield"/>
              <w:spacing w:line="620" w:lineRule="atLeast"/>
              <w:ind w:left="60"/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</w:pPr>
            <w:r>
              <w:rPr>
                <w:rStyle w:val="span"/>
                <w:rFonts w:ascii="CustomRaleway Medium" w:eastAsia="CustomRaleway Medium" w:hAnsi="CustomRaleway Medium" w:cs="CustomRaleway Medium"/>
                <w:caps/>
                <w:color w:val="333333"/>
                <w:sz w:val="56"/>
                <w:szCs w:val="56"/>
              </w:rPr>
              <w:t>Singh</w:t>
            </w:r>
          </w:p>
        </w:tc>
        <w:tc>
          <w:tcPr>
            <w:tcW w:w="3440" w:type="dxa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14:paraId="651C0F5B" w14:textId="77777777" w:rsidR="00EC6FC6" w:rsidRDefault="0000000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city-name"/>
                <w:rFonts w:ascii="Raleway" w:eastAsia="Raleway" w:hAnsi="Raleway" w:cs="Raleway"/>
                <w:color w:val="333333"/>
                <w:sz w:val="20"/>
                <w:szCs w:val="20"/>
              </w:rPr>
              <w:t>Surrey</w:t>
            </w: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, BC V3W 8N1</w:t>
            </w:r>
            <w:r>
              <w:rPr>
                <w:rStyle w:val="divaddressspancontactDependecynth-last-child1spancontactSeperator"/>
                <w:rFonts w:ascii="Raleway" w:eastAsia="Raleway" w:hAnsi="Raleway" w:cs="Raleway"/>
                <w:color w:val="333333"/>
                <w:sz w:val="20"/>
                <w:szCs w:val="20"/>
              </w:rPr>
              <w:t xml:space="preserve">, </w:t>
            </w:r>
          </w:p>
          <w:p w14:paraId="00860794" w14:textId="77777777" w:rsidR="00EC6FC6" w:rsidRDefault="00000000">
            <w:pPr>
              <w:pStyle w:val="divdocumentdivaddressBlock"/>
              <w:spacing w:line="320" w:lineRule="atLeast"/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  <w:t>+1 604 518 5585</w:t>
            </w:r>
            <w:r>
              <w:rPr>
                <w:rStyle w:val="divdocumentdivPARAGRAPHCNTC"/>
                <w:rFonts w:ascii="Raleway" w:eastAsia="Raleway" w:hAnsi="Raleway" w:cs="Raleway"/>
                <w:color w:val="333333"/>
                <w:sz w:val="20"/>
                <w:szCs w:val="20"/>
              </w:rPr>
              <w:t xml:space="preserve"> </w:t>
            </w:r>
          </w:p>
          <w:p w14:paraId="039E599A" w14:textId="448E52B1" w:rsidR="00EC6FC6" w:rsidRDefault="0012517F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</w:pPr>
            <w:hyperlink r:id="rId6" w:history="1">
              <w:r w:rsidRPr="00AD59DB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primexx00@gmail.com</w:t>
              </w:r>
            </w:hyperlink>
          </w:p>
          <w:p w14:paraId="30DD735C" w14:textId="087E29E2" w:rsidR="0012517F" w:rsidRDefault="0012517F">
            <w:pPr>
              <w:pStyle w:val="addresslongEmail"/>
              <w:spacing w:line="320" w:lineRule="atLeast"/>
              <w:rPr>
                <w:rStyle w:val="span"/>
                <w:rFonts w:ascii="Raleway" w:eastAsia="Raleway" w:hAnsi="Raleway" w:cs="Raleway"/>
                <w:color w:val="333333"/>
                <w:sz w:val="20"/>
                <w:szCs w:val="20"/>
              </w:rPr>
            </w:pPr>
            <w:hyperlink r:id="rId7" w:history="1">
              <w:r w:rsidRPr="0012517F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lsofficia</w:t>
              </w:r>
              <w:r w:rsidRPr="0012517F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l</w:t>
              </w:r>
              <w:r w:rsidRPr="0012517F">
                <w:rPr>
                  <w:rStyle w:val="Hyperlink"/>
                  <w:rFonts w:ascii="Raleway" w:eastAsia="Raleway" w:hAnsi="Raleway" w:cs="Raleway"/>
                  <w:sz w:val="20"/>
                  <w:szCs w:val="20"/>
                </w:rPr>
                <w:t>6 (github.com)</w:t>
              </w:r>
            </w:hyperlink>
            <w:r>
              <w:t xml:space="preserve"> </w:t>
            </w:r>
          </w:p>
        </w:tc>
      </w:tr>
    </w:tbl>
    <w:p w14:paraId="10FBA6AC" w14:textId="77777777" w:rsidR="00EC6FC6" w:rsidRDefault="00EC6FC6">
      <w:pPr>
        <w:rPr>
          <w:vanish/>
        </w:rPr>
      </w:pPr>
    </w:p>
    <w:p w14:paraId="2135C830" w14:textId="77777777" w:rsidR="00EC6FC6" w:rsidRDefault="00EC6FC6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EC6FC6" w14:paraId="670C68B1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D99A7" w14:textId="77777777" w:rsidR="00EC6FC6" w:rsidRDefault="0000000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Professional Summary</w:t>
            </w:r>
          </w:p>
        </w:tc>
      </w:tr>
    </w:tbl>
    <w:p w14:paraId="7E530EA3" w14:textId="77777777" w:rsidR="00EC6FC6" w:rsidRDefault="00EC6FC6">
      <w:pPr>
        <w:pStyle w:val="p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20"/>
          <w:szCs w:val="20"/>
        </w:rPr>
      </w:pPr>
    </w:p>
    <w:p w14:paraId="53658477" w14:textId="77777777" w:rsidR="00EC6FC6" w:rsidRDefault="00000000">
      <w:pPr>
        <w:pStyle w:val="p"/>
        <w:shd w:val="clear" w:color="auto" w:fill="FFFFFF"/>
        <w:spacing w:after="225" w:line="320" w:lineRule="atLeast"/>
        <w:rPr>
          <w:rFonts w:ascii="Raleway" w:eastAsia="Raleway" w:hAnsi="Raleway" w:cs="Raleway"/>
          <w:color w:val="333333"/>
          <w:sz w:val="20"/>
          <w:szCs w:val="20"/>
        </w:rPr>
      </w:pPr>
      <w:r>
        <w:rPr>
          <w:rFonts w:ascii="Raleway" w:eastAsia="Raleway" w:hAnsi="Raleway" w:cs="Raleway"/>
          <w:color w:val="333333"/>
          <w:sz w:val="20"/>
          <w:szCs w:val="20"/>
        </w:rPr>
        <w:t>Reliable candidate ready to take on challenges using problem-solving and task prioritization skills to help team succeed.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EC6FC6" w14:paraId="6E406539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7AFCE" w14:textId="77777777" w:rsidR="00EC6FC6" w:rsidRDefault="0000000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Skills</w:t>
            </w:r>
          </w:p>
        </w:tc>
      </w:tr>
    </w:tbl>
    <w:p w14:paraId="3778316C" w14:textId="77777777" w:rsidR="00EC6FC6" w:rsidRDefault="00EC6FC6">
      <w:pPr>
        <w:pStyle w:val="div"/>
        <w:shd w:val="clear" w:color="auto" w:fill="FFFFFF"/>
        <w:spacing w:line="2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22"/>
        <w:gridCol w:w="3722"/>
        <w:gridCol w:w="3722"/>
      </w:tblGrid>
      <w:tr w:rsidR="00EC6FC6" w14:paraId="768E7F76" w14:textId="77777777">
        <w:tc>
          <w:tcPr>
            <w:tcW w:w="3722" w:type="dxa"/>
            <w:tcMar>
              <w:left w:w="0" w:type="dxa"/>
            </w:tcMar>
          </w:tcPr>
          <w:p w14:paraId="190CBD80" w14:textId="77777777" w:rsidR="00EC6FC6" w:rsidRDefault="00000000">
            <w:pPr>
              <w:pStyle w:val="divskillSectionfield"/>
              <w:numPr>
                <w:ilvl w:val="0"/>
                <w:numId w:val="1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Computer Networking</w:t>
            </w:r>
          </w:p>
        </w:tc>
        <w:tc>
          <w:tcPr>
            <w:tcW w:w="3722" w:type="dxa"/>
            <w:tcMar>
              <w:left w:w="0" w:type="dxa"/>
            </w:tcMar>
          </w:tcPr>
          <w:p w14:paraId="18CE92FF" w14:textId="77777777" w:rsidR="00EC6FC6" w:rsidRDefault="00000000">
            <w:pPr>
              <w:pStyle w:val="divskillSectionfield"/>
              <w:numPr>
                <w:ilvl w:val="0"/>
                <w:numId w:val="2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Microsoft Office</w:t>
            </w:r>
          </w:p>
        </w:tc>
        <w:tc>
          <w:tcPr>
            <w:tcW w:w="3722" w:type="dxa"/>
            <w:tcMar>
              <w:left w:w="0" w:type="dxa"/>
            </w:tcMar>
          </w:tcPr>
          <w:p w14:paraId="47E9FCA7" w14:textId="77777777" w:rsidR="00EC6FC6" w:rsidRDefault="00000000">
            <w:pPr>
              <w:pStyle w:val="divskillSectionfield"/>
              <w:numPr>
                <w:ilvl w:val="0"/>
                <w:numId w:val="3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Front-end web development</w:t>
            </w:r>
          </w:p>
        </w:tc>
      </w:tr>
      <w:tr w:rsidR="00EC6FC6" w14:paraId="34BE7514" w14:textId="77777777">
        <w:tc>
          <w:tcPr>
            <w:tcW w:w="3722" w:type="dxa"/>
            <w:tcMar>
              <w:left w:w="0" w:type="dxa"/>
            </w:tcMar>
          </w:tcPr>
          <w:p w14:paraId="7942B420" w14:textId="77777777" w:rsidR="00EC6FC6" w:rsidRDefault="00000000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Data entry</w:t>
            </w:r>
          </w:p>
          <w:p w14:paraId="53BCC82E" w14:textId="5EEBFA3A" w:rsidR="008A7D2D" w:rsidRDefault="008A7D2D">
            <w:pPr>
              <w:pStyle w:val="divskillSectionfield"/>
              <w:numPr>
                <w:ilvl w:val="0"/>
                <w:numId w:val="4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Figma</w:t>
            </w:r>
          </w:p>
        </w:tc>
        <w:tc>
          <w:tcPr>
            <w:tcW w:w="3722" w:type="dxa"/>
            <w:tcMar>
              <w:left w:w="0" w:type="dxa"/>
            </w:tcMar>
          </w:tcPr>
          <w:p w14:paraId="2736BB45" w14:textId="77777777" w:rsidR="00EC6FC6" w:rsidRDefault="00000000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Punjabi typing</w:t>
            </w:r>
          </w:p>
          <w:p w14:paraId="0C585F5C" w14:textId="79BB1D34" w:rsidR="008A7D2D" w:rsidRDefault="008A7D2D">
            <w:pPr>
              <w:pStyle w:val="divskillSectionfield"/>
              <w:numPr>
                <w:ilvl w:val="0"/>
                <w:numId w:val="5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Photography</w:t>
            </w:r>
          </w:p>
        </w:tc>
        <w:tc>
          <w:tcPr>
            <w:tcW w:w="3722" w:type="dxa"/>
            <w:tcMar>
              <w:left w:w="0" w:type="dxa"/>
            </w:tcMar>
          </w:tcPr>
          <w:p w14:paraId="6ADF16BA" w14:textId="77777777" w:rsidR="00EC6FC6" w:rsidRDefault="00000000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Adobe Photoshop</w:t>
            </w:r>
          </w:p>
          <w:p w14:paraId="354F0D50" w14:textId="3665FA8D" w:rsidR="008A7D2D" w:rsidRDefault="008A7D2D">
            <w:pPr>
              <w:pStyle w:val="divskillSectionfield"/>
              <w:numPr>
                <w:ilvl w:val="0"/>
                <w:numId w:val="6"/>
              </w:numPr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333333"/>
                <w:sz w:val="20"/>
                <w:szCs w:val="20"/>
              </w:rPr>
              <w:t>WordPress (Divi)</w:t>
            </w:r>
          </w:p>
        </w:tc>
      </w:tr>
      <w:tr w:rsidR="00EC6FC6" w14:paraId="2F408D30" w14:textId="77777777">
        <w:tc>
          <w:tcPr>
            <w:tcW w:w="3722" w:type="dxa"/>
            <w:tcMar>
              <w:left w:w="0" w:type="dxa"/>
              <w:bottom w:w="225" w:type="dxa"/>
            </w:tcMar>
          </w:tcPr>
          <w:p w14:paraId="099E50E4" w14:textId="02DB8B75" w:rsidR="00EC6FC6" w:rsidRDefault="00EC6FC6" w:rsidP="008A7D2D">
            <w:pPr>
              <w:pStyle w:val="divskillSectionfield"/>
              <w:pBdr>
                <w:left w:val="none" w:sz="0" w:space="10" w:color="auto"/>
              </w:pBdr>
              <w:shd w:val="clear" w:color="auto" w:fill="FFFFFF"/>
              <w:tabs>
                <w:tab w:val="left" w:pos="200"/>
              </w:tabs>
              <w:spacing w:line="320" w:lineRule="atLeas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3722" w:type="dxa"/>
            <w:tcMar>
              <w:left w:w="0" w:type="dxa"/>
            </w:tcMar>
          </w:tcPr>
          <w:p w14:paraId="1991FF64" w14:textId="77777777" w:rsidR="00EC6FC6" w:rsidRDefault="00EC6FC6" w:rsidP="008A7D2D">
            <w:pPr>
              <w:pStyle w:val="ListParagraph"/>
              <w:ind w:left="0"/>
            </w:pPr>
          </w:p>
        </w:tc>
        <w:tc>
          <w:tcPr>
            <w:tcW w:w="3722" w:type="dxa"/>
            <w:tcMar>
              <w:left w:w="0" w:type="dxa"/>
            </w:tcMar>
          </w:tcPr>
          <w:p w14:paraId="10FF5A86" w14:textId="77777777" w:rsidR="00EC6FC6" w:rsidRDefault="00EC6FC6"/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EC6FC6" w14:paraId="5F590E82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5415A" w14:textId="77777777" w:rsidR="00EC6FC6" w:rsidRDefault="0000000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Experience</w:t>
            </w:r>
          </w:p>
        </w:tc>
      </w:tr>
    </w:tbl>
    <w:p w14:paraId="768E71E2" w14:textId="77777777" w:rsidR="00EC6FC6" w:rsidRDefault="00EC6FC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770"/>
        <w:gridCol w:w="2510"/>
      </w:tblGrid>
      <w:tr w:rsidR="00EC6FC6" w14:paraId="21C0FD42" w14:textId="77777777">
        <w:trPr>
          <w:tblCellSpacing w:w="0" w:type="dxa"/>
        </w:trPr>
        <w:tc>
          <w:tcPr>
            <w:tcW w:w="8770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51B3D114" w14:textId="77777777" w:rsidR="00EC6FC6" w:rsidRDefault="0000000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Insulator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Siga Insulation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Surrey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British Columbia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51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A68CE58" w14:textId="77777777" w:rsidR="00EC6FC6" w:rsidRDefault="0000000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November 2023 - Current</w:t>
            </w:r>
          </w:p>
        </w:tc>
      </w:tr>
    </w:tbl>
    <w:p w14:paraId="03C0870D" w14:textId="77777777" w:rsidR="00EC6FC6" w:rsidRDefault="0000000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Installed and removed insulation in compliance with state and city codes.</w:t>
      </w:r>
    </w:p>
    <w:p w14:paraId="0C09A86F" w14:textId="77777777" w:rsidR="00EC6FC6" w:rsidRDefault="00000000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Followed specifications to understand different requirements of insulation jobs.</w:t>
      </w:r>
    </w:p>
    <w:p w14:paraId="698F7254" w14:textId="052CB719" w:rsidR="00EC6FC6" w:rsidRDefault="00000000">
      <w:pPr>
        <w:pStyle w:val="divdocumentullinth-last-child1"/>
        <w:numPr>
          <w:ilvl w:val="0"/>
          <w:numId w:val="8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Heavy weight lif</w:t>
      </w:r>
      <w:r w:rsidR="00322A76">
        <w:rPr>
          <w:rStyle w:val="span"/>
          <w:rFonts w:ascii="Raleway" w:eastAsia="Raleway" w:hAnsi="Raleway" w:cs="Raleway"/>
          <w:color w:val="333333"/>
          <w:sz w:val="20"/>
          <w:szCs w:val="20"/>
        </w:rPr>
        <w:t xml:space="preserve">ting 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251"/>
        <w:gridCol w:w="3029"/>
      </w:tblGrid>
      <w:tr w:rsidR="00EC6FC6" w14:paraId="5AE71029" w14:textId="77777777">
        <w:trPr>
          <w:tblCellSpacing w:w="0" w:type="dxa"/>
        </w:trPr>
        <w:tc>
          <w:tcPr>
            <w:tcW w:w="8251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3F21EFB6" w14:textId="77777777" w:rsidR="00EC6FC6" w:rsidRDefault="00000000">
            <w:pPr>
              <w:spacing w:line="320" w:lineRule="exact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jobtitl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Computer Operator cum Office Assistant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Global institute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Gurdaspur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Punjab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3029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13F5E1E0" w14:textId="77777777" w:rsidR="00EC6FC6" w:rsidRDefault="00000000">
            <w:pPr>
              <w:spacing w:line="320" w:lineRule="exact"/>
              <w:jc w:val="right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August 2021 - September 2022</w:t>
            </w:r>
          </w:p>
        </w:tc>
      </w:tr>
    </w:tbl>
    <w:p w14:paraId="6D63E12A" w14:textId="77777777" w:rsidR="00EC6FC6" w:rsidRDefault="00000000"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Monitor computer systems, servers, and network infrastructure for optimal performance, promptly resolving hardware and software issues</w:t>
      </w:r>
    </w:p>
    <w:p w14:paraId="2BC1F428" w14:textId="77777777" w:rsidR="00EC6FC6" w:rsidRDefault="00000000">
      <w:pPr>
        <w:pStyle w:val="divdocumentullinth-last-child1"/>
        <w:numPr>
          <w:ilvl w:val="0"/>
          <w:numId w:val="9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Assist with general office tasks, including filing, data entry, and administrative support, to maintain a productive work environment.</w:t>
      </w:r>
    </w:p>
    <w:p w14:paraId="4AC06B96" w14:textId="77777777" w:rsidR="00EC6FC6" w:rsidRDefault="00000000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  <w:r>
        <w:rPr>
          <w:rFonts w:ascii="Raleway" w:eastAsia="Raleway" w:hAnsi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EC6FC6" w14:paraId="4B0CAEF4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C3727" w14:textId="77777777" w:rsidR="00EC6FC6" w:rsidRDefault="0000000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Education</w:t>
            </w:r>
          </w:p>
        </w:tc>
      </w:tr>
    </w:tbl>
    <w:p w14:paraId="40A0B409" w14:textId="77777777" w:rsidR="00EC6FC6" w:rsidRDefault="00EC6FC6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9581"/>
        <w:gridCol w:w="1699"/>
      </w:tblGrid>
      <w:tr w:rsidR="00EC6FC6" w14:paraId="1AEA232B" w14:textId="77777777">
        <w:trPr>
          <w:tblCellSpacing w:w="0" w:type="dxa"/>
        </w:trPr>
        <w:tc>
          <w:tcPr>
            <w:tcW w:w="9581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14:paraId="70279E99" w14:textId="77777777" w:rsidR="00EC6FC6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High school diploma or GED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  <w:p w14:paraId="3AFC51E9" w14:textId="2209BF1A" w:rsidR="00EC6FC6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="00D908BF">
              <w:rPr>
                <w:rStyle w:val="span"/>
                <w:rFonts w:eastAsia="CustomRaleway Medium"/>
              </w:rPr>
              <w:t>C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ambria college, Surrey, BC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CDF3B12" w14:textId="77777777" w:rsidR="00EC6FC6" w:rsidRDefault="00000000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November 2025</w:t>
            </w: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2353E564" w14:textId="77777777" w:rsidR="00EC6FC6" w:rsidRDefault="00EC6FC6"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52"/>
        <w:gridCol w:w="1128"/>
      </w:tblGrid>
      <w:tr w:rsidR="00EC6FC6" w14:paraId="52E15FDD" w14:textId="77777777">
        <w:trPr>
          <w:tblCellSpacing w:w="0" w:type="dxa"/>
        </w:trPr>
        <w:tc>
          <w:tcPr>
            <w:tcW w:w="10152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14:paraId="6493ECB7" w14:textId="77777777" w:rsidR="00EC6FC6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degre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High school diploma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- </w:t>
            </w:r>
            <w:r>
              <w:rPr>
                <w:rStyle w:val="spanprogramline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Information Technology</w:t>
            </w:r>
          </w:p>
          <w:p w14:paraId="19ED1BF3" w14:textId="77777777" w:rsidR="00EC6FC6" w:rsidRDefault="00000000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Shiksha Sansthaan parishad, Dhariwal, Punjab</w:t>
            </w:r>
            <w:r>
              <w:rPr>
                <w:rStyle w:val="divdocumentspantitle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14:paraId="3855E93B" w14:textId="77777777" w:rsidR="00EC6FC6" w:rsidRDefault="00000000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>June 2021</w:t>
            </w:r>
            <w:r>
              <w:rPr>
                <w:rStyle w:val="datesWrapper"/>
                <w:rFonts w:ascii="CustomRaleway Medium" w:eastAsia="CustomRaleway Medium" w:hAnsi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4B75CEBB" w14:textId="77777777" w:rsidR="00153BF8" w:rsidRDefault="00153BF8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153BF8" w:rsidRPr="00153BF8" w14:paraId="7267D8FB" w14:textId="77777777" w:rsidTr="00C843C1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8A67E" w14:textId="3190775E" w:rsidR="00153BF8" w:rsidRPr="00153BF8" w:rsidRDefault="00153BF8" w:rsidP="00C843C1">
            <w:pPr>
              <w:ind w:left="140"/>
              <w:rPr>
                <w:rStyle w:val="divdocumentdivsectiontitle"/>
                <w:color w:val="353535"/>
                <w:shd w:val="clear" w:color="auto" w:fill="auto"/>
              </w:rPr>
            </w:pPr>
            <w:r w:rsidRPr="00153BF8">
              <w:rPr>
                <w:rStyle w:val="divdocumentdivsectiontitle"/>
                <w:color w:val="353535"/>
                <w:shd w:val="clear" w:color="auto" w:fill="auto"/>
              </w:rPr>
              <w:t>ACHIEVEMENT</w:t>
            </w:r>
            <w:r>
              <w:rPr>
                <w:rStyle w:val="divdocumentdivsectiontitle"/>
                <w:color w:val="353535"/>
                <w:shd w:val="clear" w:color="auto" w:fill="auto"/>
              </w:rPr>
              <w:t>S</w:t>
            </w:r>
          </w:p>
        </w:tc>
      </w:tr>
    </w:tbl>
    <w:p w14:paraId="14FC11A5" w14:textId="77777777" w:rsidR="00153BF8" w:rsidRDefault="00153BF8" w:rsidP="00153BF8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p w14:paraId="1761A378" w14:textId="17463CC8" w:rsidR="00153BF8" w:rsidRDefault="00153BF8" w:rsidP="00153BF8"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Appreciation Award Rising star of the week.</w:t>
      </w:r>
    </w:p>
    <w:p w14:paraId="334F24BE" w14:textId="4BE4D061" w:rsidR="00153BF8" w:rsidRDefault="00153BF8" w:rsidP="00153BF8"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Appreciation Award for service Excellence</w:t>
      </w:r>
    </w:p>
    <w:p w14:paraId="2DCC1C18" w14:textId="20E412EB" w:rsidR="0012517F" w:rsidRDefault="00153BF8" w:rsidP="0012517F">
      <w:pPr>
        <w:pStyle w:val="divdocumentullinth-last-child1"/>
        <w:numPr>
          <w:ilvl w:val="0"/>
          <w:numId w:val="9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Appreciation Award Digital India Week.</w:t>
      </w:r>
    </w:p>
    <w:p w14:paraId="3EDACA65" w14:textId="77777777" w:rsidR="0012517F" w:rsidRDefault="0012517F" w:rsidP="0012517F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08D045B1" w14:textId="77777777" w:rsidR="0012517F" w:rsidRDefault="0012517F" w:rsidP="0012517F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p w14:paraId="76DB68FE" w14:textId="77777777" w:rsidR="0012517F" w:rsidRPr="0012517F" w:rsidRDefault="0012517F" w:rsidP="0012517F">
      <w:pPr>
        <w:pStyle w:val="divdocumentullinth-last-child1"/>
        <w:shd w:val="clear" w:color="auto" w:fill="FFFFFF"/>
        <w:spacing w:line="320" w:lineRule="atLeast"/>
        <w:ind w:left="200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EC6FC6" w14:paraId="09D4B4ED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1E9D7" w14:textId="1F78FAE6" w:rsidR="00EC6FC6" w:rsidRDefault="00000000">
            <w:pPr>
              <w:ind w:left="140"/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lastRenderedPageBreak/>
              <w:t>Language</w:t>
            </w:r>
            <w:r w:rsidR="0012517F">
              <w:rPr>
                <w:rStyle w:val="divdocumentdivsectiontitle"/>
                <w:color w:val="353535"/>
                <w:shd w:val="clear" w:color="auto" w:fill="auto"/>
              </w:rPr>
              <w:t>s</w:t>
            </w:r>
          </w:p>
        </w:tc>
      </w:tr>
    </w:tbl>
    <w:p w14:paraId="402D9714" w14:textId="77777777" w:rsidR="00EC6FC6" w:rsidRDefault="00EC6FC6">
      <w:pPr>
        <w:pStyle w:val="div"/>
        <w:shd w:val="clear" w:color="auto" w:fill="FFFFFF"/>
        <w:spacing w:line="14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ocumentlangSeclngg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27"/>
        <w:gridCol w:w="200"/>
        <w:gridCol w:w="3627"/>
        <w:gridCol w:w="200"/>
        <w:gridCol w:w="3627"/>
      </w:tblGrid>
      <w:tr w:rsidR="00EC6FC6" w14:paraId="03E2F5C3" w14:textId="77777777">
        <w:trPr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009AFD6" w14:textId="77777777" w:rsidR="00EC6FC6" w:rsidRDefault="00000000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English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EC6FC6" w14:paraId="10E2514F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AB68D9" w14:textId="77777777" w:rsidR="00EC6FC6" w:rsidRDefault="00000000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Advanced (C1)</w:t>
                  </w:r>
                </w:p>
              </w:tc>
            </w:tr>
          </w:tbl>
          <w:p w14:paraId="5555FC92" w14:textId="77777777" w:rsidR="00EC6FC6" w:rsidRDefault="00EC6FC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5EC741B5" w14:textId="77777777" w:rsidR="00EC6FC6" w:rsidRDefault="00EC6FC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D30A056" w14:textId="77777777" w:rsidR="00EC6FC6" w:rsidRDefault="00000000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Punjabi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EC6FC6" w14:paraId="7352C800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83C613" w14:textId="709DF7D8" w:rsidR="00EC6FC6" w:rsidRDefault="0078603C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Advanced (C1)</w:t>
                  </w:r>
                </w:p>
              </w:tc>
            </w:tr>
          </w:tbl>
          <w:p w14:paraId="49CFA701" w14:textId="77777777" w:rsidR="00EC6FC6" w:rsidRDefault="00EC6FC6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E46A6B5" w14:textId="77777777" w:rsidR="00EC6FC6" w:rsidRDefault="00EC6FC6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37764353" w14:textId="77777777" w:rsidR="00EC6FC6" w:rsidRDefault="00000000">
            <w:pPr>
              <w:pStyle w:val="documentlangSecinfobarsecsinglecolumn"/>
              <w:rPr>
                <w:rStyle w:val="documentlangSecparagraph"/>
                <w:rFonts w:ascii="Raleway" w:eastAsia="Raleway" w:hAnsi="Raleway" w:cs="Raleway"/>
                <w:color w:val="333333"/>
              </w:rPr>
            </w:pPr>
            <w:r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  <w:t>Hindi</w:t>
            </w:r>
            <w:r>
              <w:rPr>
                <w:rStyle w:val="documentlangSecfirstparagraphfield"/>
                <w:rFonts w:ascii="Raleway" w:eastAsia="Raleway" w:hAnsi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82"/>
            </w:tblGrid>
            <w:tr w:rsidR="00EC6FC6" w14:paraId="09486774" w14:textId="77777777">
              <w:trPr>
                <w:tblCellSpacing w:w="0" w:type="dxa"/>
              </w:trPr>
              <w:tc>
                <w:tcPr>
                  <w:tcW w:w="3482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018B43" w14:textId="4457665A" w:rsidR="00EC6FC6" w:rsidRDefault="0078603C">
                  <w:pPr>
                    <w:pStyle w:val="innerLNGGRightCelldiv"/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</w:pPr>
                  <w:r>
                    <w:rPr>
                      <w:rStyle w:val="documenthide-only-barinnerLNGGRightCell"/>
                      <w:rFonts w:ascii="Raleway" w:eastAsia="Raleway" w:hAnsi="Raleway" w:cs="Raleway"/>
                      <w:color w:val="333333"/>
                    </w:rPr>
                    <w:t>Advanced (C1)</w:t>
                  </w:r>
                </w:p>
              </w:tc>
            </w:tr>
          </w:tbl>
          <w:p w14:paraId="39B58603" w14:textId="77777777" w:rsidR="008A7D2D" w:rsidRDefault="008A7D2D">
            <w:pPr>
              <w:rPr>
                <w:rStyle w:val="documentlangSecparagraph"/>
                <w:rFonts w:ascii="Raleway" w:eastAsia="Raleway" w:hAnsi="Raleway" w:cs="Raleway"/>
                <w:color w:val="333333"/>
                <w:sz w:val="20"/>
                <w:szCs w:val="20"/>
              </w:rPr>
            </w:pPr>
          </w:p>
        </w:tc>
      </w:tr>
      <w:tr w:rsidR="008A7D2D" w14:paraId="6BD97FF4" w14:textId="77777777">
        <w:trPr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780D7CF9" w14:textId="77777777" w:rsidR="008A7D2D" w:rsidRDefault="008A7D2D">
            <w:pPr>
              <w:pStyle w:val="documentlangSecinfobarsecsinglecolumn"/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38804C07" w14:textId="77777777" w:rsidR="008A7D2D" w:rsidRDefault="008A7D2D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2CF16DDA" w14:textId="77777777" w:rsidR="008A7D2D" w:rsidRDefault="008A7D2D">
            <w:pPr>
              <w:pStyle w:val="documentlangSecinfobarsecsinglecolumn"/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45101EB5" w14:textId="77777777" w:rsidR="008A7D2D" w:rsidRDefault="008A7D2D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</w:tcPr>
          <w:p w14:paraId="1676EFC8" w14:textId="77777777" w:rsidR="008A7D2D" w:rsidRDefault="008A7D2D">
            <w:pPr>
              <w:pStyle w:val="documentlangSecinfobarsecsinglecolumn"/>
              <w:rPr>
                <w:rStyle w:val="documentlangSecfieldany"/>
                <w:rFonts w:ascii="Raleway" w:eastAsia="Raleway" w:hAnsi="Raleway" w:cs="Raleway"/>
                <w:b/>
                <w:bCs/>
                <w:color w:val="333333"/>
              </w:rPr>
            </w:pPr>
          </w:p>
        </w:tc>
      </w:tr>
    </w:tbl>
    <w:tbl>
      <w:tblPr>
        <w:tblStyle w:val="divdocumentdivheading"/>
        <w:tblW w:w="4996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71"/>
      </w:tblGrid>
      <w:tr w:rsidR="008A7D2D" w:rsidRPr="002C7968" w14:paraId="4B947496" w14:textId="77777777" w:rsidTr="008A7D2D">
        <w:trPr>
          <w:trHeight w:val="348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D54A1" w14:textId="77777777" w:rsidR="008A7D2D" w:rsidRPr="002C7968" w:rsidRDefault="008A7D2D" w:rsidP="004A2269">
            <w:pPr>
              <w:ind w:left="140"/>
              <w:rPr>
                <w:rStyle w:val="divdocumentdivsectiontitle"/>
                <w:color w:val="353535"/>
                <w:shd w:val="clear" w:color="auto" w:fill="auto"/>
              </w:rPr>
            </w:pPr>
            <w:r w:rsidRPr="002C7968">
              <w:rPr>
                <w:rStyle w:val="divdocumentdivsectiontitle"/>
                <w:color w:val="353535"/>
                <w:shd w:val="clear" w:color="auto" w:fill="auto"/>
              </w:rPr>
              <w:t>WEB PROJECTS</w:t>
            </w:r>
          </w:p>
        </w:tc>
      </w:tr>
    </w:tbl>
    <w:p w14:paraId="19497F01" w14:textId="77777777" w:rsidR="008A7D2D" w:rsidRDefault="008A7D2D" w:rsidP="008A7D2D">
      <w:pPr>
        <w:pStyle w:val="div"/>
        <w:shd w:val="clear" w:color="auto" w:fill="FFFFFF"/>
        <w:spacing w:line="10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p w14:paraId="3399FB0B" w14:textId="77777777" w:rsidR="008A7D2D" w:rsidRDefault="008A7D2D" w:rsidP="008A7D2D">
      <w:pPr>
        <w:pStyle w:val="divdocumentullinth-last-child1"/>
        <w:numPr>
          <w:ilvl w:val="0"/>
          <w:numId w:val="9"/>
        </w:numPr>
        <w:shd w:val="clear" w:color="auto" w:fill="FFFFFF"/>
        <w:spacing w:line="320" w:lineRule="atLeast"/>
        <w:ind w:left="200" w:hanging="192"/>
        <w:rPr>
          <w:rStyle w:val="span"/>
          <w:rFonts w:ascii="Raleway" w:eastAsia="Raleway" w:hAnsi="Raleway" w:cs="Raleway"/>
          <w:color w:val="333333"/>
          <w:sz w:val="20"/>
          <w:szCs w:val="20"/>
        </w:rPr>
      </w:pPr>
      <w:hyperlink r:id="rId8" w:history="1">
        <w:r w:rsidRPr="00AD59DB">
          <w:rPr>
            <w:rStyle w:val="Hyperlink"/>
          </w:rPr>
          <w:t>https://lsofficial6.github.io/iamstudent.ca/</w:t>
        </w:r>
      </w:hyperlink>
      <w:r>
        <w:t xml:space="preserve"> </w:t>
      </w:r>
      <w:r>
        <w:rPr>
          <w:rStyle w:val="span"/>
          <w:rFonts w:ascii="Raleway" w:eastAsia="Raleway" w:hAnsi="Raleway" w:cs="Raleway"/>
          <w:color w:val="333333"/>
          <w:sz w:val="20"/>
          <w:szCs w:val="20"/>
        </w:rPr>
        <w:t>(React Project)</w:t>
      </w:r>
    </w:p>
    <w:p w14:paraId="354098E2" w14:textId="77777777" w:rsidR="008A7D2D" w:rsidRPr="008A7D2D" w:rsidRDefault="008A7D2D" w:rsidP="008A7D2D">
      <w:pPr>
        <w:pStyle w:val="divdocumentullinth-last-child1"/>
        <w:numPr>
          <w:ilvl w:val="0"/>
          <w:numId w:val="9"/>
        </w:numPr>
        <w:shd w:val="clear" w:color="auto" w:fill="FFFFFF"/>
        <w:spacing w:line="320" w:lineRule="atLeast"/>
        <w:ind w:left="200" w:hanging="192"/>
        <w:rPr>
          <w:rFonts w:ascii="Raleway" w:eastAsia="Raleway" w:hAnsi="Raleway" w:cs="Raleway"/>
          <w:color w:val="333333"/>
          <w:sz w:val="20"/>
          <w:szCs w:val="20"/>
        </w:rPr>
      </w:pPr>
      <w:hyperlink r:id="rId9" w:history="1">
        <w:r w:rsidRPr="00AD59DB">
          <w:rPr>
            <w:rStyle w:val="Hyperlink"/>
          </w:rPr>
          <w:t>https://lsofficial6.github.io/co</w:t>
        </w:r>
        <w:r w:rsidRPr="00AD59DB">
          <w:rPr>
            <w:rStyle w:val="Hyperlink"/>
          </w:rPr>
          <w:t>n</w:t>
        </w:r>
        <w:r w:rsidRPr="00AD59DB">
          <w:rPr>
            <w:rStyle w:val="Hyperlink"/>
          </w:rPr>
          <w:t>ta</w:t>
        </w:r>
        <w:r w:rsidRPr="00AD59DB">
          <w:rPr>
            <w:rStyle w:val="Hyperlink"/>
          </w:rPr>
          <w:t>c</w:t>
        </w:r>
        <w:r w:rsidRPr="00AD59DB">
          <w:rPr>
            <w:rStyle w:val="Hyperlink"/>
          </w:rPr>
          <w:t>tus/</w:t>
        </w:r>
      </w:hyperlink>
      <w:r>
        <w:t xml:space="preserve"> </w:t>
      </w:r>
    </w:p>
    <w:p w14:paraId="0A35DF4F" w14:textId="77777777" w:rsidR="008A7D2D" w:rsidRDefault="008A7D2D" w:rsidP="008A7D2D">
      <w:pPr>
        <w:pStyle w:val="divdocumentullinth-last-child1"/>
        <w:numPr>
          <w:ilvl w:val="0"/>
          <w:numId w:val="9"/>
        </w:numPr>
        <w:shd w:val="clear" w:color="auto" w:fill="FFFFFF"/>
        <w:spacing w:line="320" w:lineRule="atLeast"/>
        <w:ind w:left="200" w:hanging="192"/>
        <w:rPr>
          <w:rStyle w:val="Hyperlink"/>
        </w:rPr>
      </w:pPr>
      <w:hyperlink r:id="rId10" w:history="1">
        <w:r w:rsidRPr="008A7D2D">
          <w:rPr>
            <w:rStyle w:val="Hyperlink"/>
          </w:rPr>
          <w:t>https://lsofficial6.github.io/indusind/</w:t>
        </w:r>
      </w:hyperlink>
      <w:r w:rsidRPr="008A7D2D">
        <w:rPr>
          <w:rStyle w:val="Hyperlink"/>
        </w:rPr>
        <w:t xml:space="preserve"> </w:t>
      </w:r>
    </w:p>
    <w:p w14:paraId="364D1555" w14:textId="77777777" w:rsidR="0012517F" w:rsidRPr="008A7D2D" w:rsidRDefault="0012517F" w:rsidP="0012517F">
      <w:pPr>
        <w:pStyle w:val="divdocumentullinth-last-child1"/>
        <w:shd w:val="clear" w:color="auto" w:fill="FFFFFF"/>
        <w:spacing w:line="320" w:lineRule="atLeast"/>
        <w:rPr>
          <w:rStyle w:val="span"/>
          <w:color w:val="0000FF"/>
          <w:u w:val="single"/>
        </w:rPr>
      </w:pPr>
    </w:p>
    <w:p w14:paraId="361CA4D6" w14:textId="77777777" w:rsidR="0078603C" w:rsidRDefault="0078603C">
      <w:pPr>
        <w:pStyle w:val="div"/>
        <w:shd w:val="clear" w:color="auto" w:fill="FFFFFF"/>
        <w:spacing w:after="225" w:line="20" w:lineRule="exact"/>
        <w:rPr>
          <w:rFonts w:ascii="Raleway" w:eastAsia="Raleway" w:hAnsi="Raleway" w:cs="Raleway"/>
          <w:color w:val="333333"/>
          <w:sz w:val="20"/>
          <w:szCs w:val="20"/>
        </w:rPr>
      </w:pPr>
    </w:p>
    <w:tbl>
      <w:tblPr>
        <w:tblStyle w:val="divdocumentdivheading"/>
        <w:tblW w:w="505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404"/>
      </w:tblGrid>
      <w:tr w:rsidR="00EC6FC6" w14:paraId="543E7442" w14:textId="77777777" w:rsidTr="008A7D2D">
        <w:trPr>
          <w:trHeight w:val="373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4BD4A" w14:textId="55EF26C4" w:rsidR="00EC6FC6" w:rsidRDefault="00000000" w:rsidP="008A7D2D">
            <w:pPr>
              <w:rPr>
                <w:rFonts w:ascii="Raleway" w:eastAsia="Raleway" w:hAnsi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353535"/>
                <w:shd w:val="clear" w:color="auto" w:fill="auto"/>
              </w:rPr>
              <w:t>Availability</w:t>
            </w:r>
          </w:p>
        </w:tc>
      </w:tr>
    </w:tbl>
    <w:p w14:paraId="1EF902CC" w14:textId="2DEFFC20" w:rsidR="00EC6FC6" w:rsidRDefault="00EC6FC6" w:rsidP="0078603C">
      <w:pPr>
        <w:pStyle w:val="p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20"/>
          <w:szCs w:val="20"/>
        </w:rPr>
      </w:pPr>
    </w:p>
    <w:p w14:paraId="04F5ED2F" w14:textId="2AA5991F" w:rsidR="0078603C" w:rsidRDefault="0078603C" w:rsidP="0078603C">
      <w:pPr>
        <w:pStyle w:val="div"/>
        <w:shd w:val="clear" w:color="auto" w:fill="FFFFFF"/>
        <w:spacing w:after="225" w:line="20" w:lineRule="atLeast"/>
        <w:jc w:val="center"/>
        <w:rPr>
          <w:rFonts w:ascii="Raleway" w:eastAsia="Raleway" w:hAnsi="Raleway" w:cs="Raleway"/>
          <w:color w:val="333333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588"/>
        <w:gridCol w:w="1752"/>
        <w:gridCol w:w="1620"/>
        <w:gridCol w:w="1542"/>
        <w:gridCol w:w="1618"/>
        <w:gridCol w:w="1570"/>
      </w:tblGrid>
      <w:tr w:rsidR="0078603C" w14:paraId="77AC8353" w14:textId="77777777" w:rsidTr="0078603C">
        <w:tc>
          <w:tcPr>
            <w:tcW w:w="1642" w:type="dxa"/>
          </w:tcPr>
          <w:p w14:paraId="6149C231" w14:textId="0AFDC4BE" w:rsidR="0078603C" w:rsidRP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</w:rPr>
            </w:pPr>
            <w:r w:rsidRPr="0078603C">
              <w:rPr>
                <w:rFonts w:ascii="Raleway" w:eastAsia="Raleway" w:hAnsi="Raleway" w:cs="Raleway"/>
                <w:color w:val="333333"/>
              </w:rPr>
              <w:t>MONDAY</w:t>
            </w:r>
          </w:p>
        </w:tc>
        <w:tc>
          <w:tcPr>
            <w:tcW w:w="1642" w:type="dxa"/>
          </w:tcPr>
          <w:p w14:paraId="65ABC6D6" w14:textId="6A1BFD6A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TUESDAY</w:t>
            </w:r>
          </w:p>
        </w:tc>
        <w:tc>
          <w:tcPr>
            <w:tcW w:w="1642" w:type="dxa"/>
          </w:tcPr>
          <w:p w14:paraId="09F7F54F" w14:textId="10B00E49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WEDNESDAY</w:t>
            </w:r>
          </w:p>
        </w:tc>
        <w:tc>
          <w:tcPr>
            <w:tcW w:w="1642" w:type="dxa"/>
          </w:tcPr>
          <w:p w14:paraId="088A8AF4" w14:textId="01691B6E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THURSDAY</w:t>
            </w:r>
          </w:p>
        </w:tc>
        <w:tc>
          <w:tcPr>
            <w:tcW w:w="1642" w:type="dxa"/>
          </w:tcPr>
          <w:p w14:paraId="46016F68" w14:textId="4D54CC64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FRIDAY</w:t>
            </w:r>
          </w:p>
        </w:tc>
        <w:tc>
          <w:tcPr>
            <w:tcW w:w="1643" w:type="dxa"/>
          </w:tcPr>
          <w:p w14:paraId="401BCE89" w14:textId="4CCFF76B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SATURDAY</w:t>
            </w:r>
          </w:p>
        </w:tc>
        <w:tc>
          <w:tcPr>
            <w:tcW w:w="1643" w:type="dxa"/>
          </w:tcPr>
          <w:p w14:paraId="05CF2AE0" w14:textId="457CB7F1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</w:rPr>
              <w:t>SUNDAY</w:t>
            </w:r>
          </w:p>
        </w:tc>
      </w:tr>
      <w:tr w:rsidR="0078603C" w14:paraId="0D241330" w14:textId="77777777" w:rsidTr="0078603C">
        <w:tc>
          <w:tcPr>
            <w:tcW w:w="1642" w:type="dxa"/>
          </w:tcPr>
          <w:p w14:paraId="6625034B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303710F2" w14:textId="711B1618" w:rsidR="0078603C" w:rsidRP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2" w:type="dxa"/>
          </w:tcPr>
          <w:p w14:paraId="412FA0B7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4B91EF40" w14:textId="5B355C81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2" w:type="dxa"/>
          </w:tcPr>
          <w:p w14:paraId="5A52C833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38945433" w14:textId="34D73CB2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2" w:type="dxa"/>
          </w:tcPr>
          <w:p w14:paraId="4E524FB3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2D6EFC39" w14:textId="46C85EE4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2" w:type="dxa"/>
          </w:tcPr>
          <w:p w14:paraId="3CA5FC6F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15CEEC6E" w14:textId="46D20FA8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3" w:type="dxa"/>
          </w:tcPr>
          <w:p w14:paraId="42406CB8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3E50E3A5" w14:textId="3C9793EE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  <w:tc>
          <w:tcPr>
            <w:tcW w:w="1643" w:type="dxa"/>
          </w:tcPr>
          <w:p w14:paraId="51B6A830" w14:textId="77777777" w:rsidR="0078603C" w:rsidRDefault="0078603C" w:rsidP="0078603C">
            <w:pPr>
              <w:pStyle w:val="div"/>
              <w:spacing w:line="20" w:lineRule="atLeast"/>
              <w:jc w:val="center"/>
              <w:rPr>
                <w:rFonts w:ascii="Raleway" w:eastAsia="Raleway" w:hAnsi="Raleway" w:cs="Raleway"/>
                <w:color w:val="333333"/>
                <w:sz w:val="16"/>
                <w:szCs w:val="16"/>
              </w:rPr>
            </w:pPr>
            <w:r w:rsidRPr="0078603C"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FULL DAY</w:t>
            </w:r>
          </w:p>
          <w:p w14:paraId="403A06CF" w14:textId="675F08A2" w:rsidR="0078603C" w:rsidRDefault="0078603C" w:rsidP="0078603C">
            <w:pPr>
              <w:pStyle w:val="div"/>
              <w:spacing w:after="225" w:line="20" w:lineRule="atLeast"/>
              <w:jc w:val="center"/>
              <w:rPr>
                <w:rFonts w:ascii="Raleway" w:eastAsia="Raleway" w:hAnsi="Raleway" w:cs="Raleway"/>
                <w:color w:val="333333"/>
                <w:sz w:val="2"/>
                <w:szCs w:val="2"/>
              </w:rPr>
            </w:pPr>
            <w:r>
              <w:rPr>
                <w:rFonts w:ascii="Raleway" w:eastAsia="Raleway" w:hAnsi="Raleway" w:cs="Raleway"/>
                <w:color w:val="333333"/>
                <w:sz w:val="16"/>
                <w:szCs w:val="16"/>
              </w:rPr>
              <w:t>OVER NIGHT</w:t>
            </w:r>
          </w:p>
        </w:tc>
      </w:tr>
    </w:tbl>
    <w:p w14:paraId="51ED1EE8" w14:textId="1C18F82F" w:rsidR="00EC6FC6" w:rsidRDefault="00EC6FC6">
      <w:pPr>
        <w:pStyle w:val="div"/>
        <w:shd w:val="clear" w:color="auto" w:fill="FFFFFF"/>
        <w:spacing w:after="225" w:line="20" w:lineRule="atLeast"/>
        <w:rPr>
          <w:rFonts w:ascii="Raleway" w:eastAsia="Raleway" w:hAnsi="Raleway" w:cs="Raleway"/>
          <w:color w:val="333333"/>
          <w:sz w:val="2"/>
          <w:szCs w:val="2"/>
        </w:rPr>
      </w:pPr>
    </w:p>
    <w:p w14:paraId="79186DBC" w14:textId="77777777" w:rsidR="00153BF8" w:rsidRPr="00153BF8" w:rsidRDefault="00153BF8" w:rsidP="00153BF8">
      <w:pPr>
        <w:rPr>
          <w:rFonts w:eastAsia="Raleway"/>
        </w:rPr>
      </w:pPr>
    </w:p>
    <w:p w14:paraId="0204D6B3" w14:textId="77777777" w:rsidR="00153BF8" w:rsidRDefault="00153BF8" w:rsidP="00153BF8">
      <w:pPr>
        <w:rPr>
          <w:rFonts w:ascii="Raleway" w:eastAsia="Raleway" w:hAnsi="Raleway" w:cs="Raleway"/>
          <w:color w:val="333333"/>
          <w:sz w:val="2"/>
          <w:szCs w:val="2"/>
        </w:rPr>
      </w:pPr>
    </w:p>
    <w:p w14:paraId="558A2BF7" w14:textId="69EAA325" w:rsidR="00153BF8" w:rsidRDefault="00153BF8" w:rsidP="00153BF8">
      <w:pPr>
        <w:tabs>
          <w:tab w:val="left" w:pos="1920"/>
        </w:tabs>
        <w:rPr>
          <w:rFonts w:eastAsia="Raleway"/>
        </w:rPr>
      </w:pPr>
      <w:r>
        <w:rPr>
          <w:rFonts w:eastAsia="Raleway"/>
        </w:rPr>
        <w:t>FULL DAY (06:00-23:00)</w:t>
      </w:r>
    </w:p>
    <w:p w14:paraId="31AD8A45" w14:textId="62237AF6" w:rsidR="00153BF8" w:rsidRDefault="00153BF8" w:rsidP="00153BF8">
      <w:pPr>
        <w:tabs>
          <w:tab w:val="left" w:pos="1920"/>
        </w:tabs>
        <w:rPr>
          <w:rFonts w:eastAsia="Raleway"/>
        </w:rPr>
      </w:pPr>
      <w:r>
        <w:rPr>
          <w:rFonts w:eastAsia="Raleway"/>
        </w:rPr>
        <w:t>OVER-NIGHT (23:00-07:00)</w:t>
      </w:r>
    </w:p>
    <w:p w14:paraId="25E13DE6" w14:textId="77777777" w:rsidR="00153BF8" w:rsidRDefault="00153BF8" w:rsidP="00153BF8">
      <w:pPr>
        <w:tabs>
          <w:tab w:val="left" w:pos="1920"/>
        </w:tabs>
        <w:rPr>
          <w:rFonts w:eastAsia="Raleway"/>
        </w:rPr>
      </w:pPr>
    </w:p>
    <w:p w14:paraId="06E4A38A" w14:textId="77777777" w:rsidR="00153BF8" w:rsidRPr="00153BF8" w:rsidRDefault="00153BF8" w:rsidP="00153BF8">
      <w:pPr>
        <w:tabs>
          <w:tab w:val="left" w:pos="1920"/>
        </w:tabs>
        <w:rPr>
          <w:rFonts w:eastAsia="Raleway"/>
        </w:rPr>
      </w:pPr>
    </w:p>
    <w:sectPr w:rsidR="00153BF8" w:rsidRPr="00153BF8">
      <w:pgSz w:w="12240" w:h="15840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stomRaleway Medium">
    <w:altName w:val="Calibri"/>
    <w:charset w:val="00"/>
    <w:family w:val="auto"/>
    <w:pitch w:val="default"/>
    <w:embedRegular r:id="rId1" w:fontKey="{40BAD9D7-9B58-478A-A57A-A5C8ABAC5311}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2" w:fontKey="{FE57F966-6F6F-4988-AB27-B4B057135D16}"/>
    <w:embedBold r:id="rId3" w:fontKey="{9D6CB6D5-DE79-446C-B01F-37AD604BD4A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322EA2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50A57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B6A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1AC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2B6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DE7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700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7674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762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8B24E14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6367B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CAE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C29F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BE94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B20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E02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12FD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6E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D3285D6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EEE14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A1B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0C34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B666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264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3258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868C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3AA9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2EECE7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77AED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F2A2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23D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0EB3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EE0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8CD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FC30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D20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114FC5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E246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2A49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46B2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EA38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6A3B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4022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D61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74F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D90B1A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A5A9B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FA23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12E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2CA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98D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890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AD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4491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D02E0B5E"/>
    <w:lvl w:ilvl="0" w:tplc="54C8E918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7565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5826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84DB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613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021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805F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02F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F0A7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E3235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BED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5EF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B4B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6B1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5E74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32CD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5634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F2A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F146F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E04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BCA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AE55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FA64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A4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60C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3682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CA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82952870">
    <w:abstractNumId w:val="0"/>
  </w:num>
  <w:num w:numId="2" w16cid:durableId="1568805338">
    <w:abstractNumId w:val="1"/>
  </w:num>
  <w:num w:numId="3" w16cid:durableId="1960452653">
    <w:abstractNumId w:val="2"/>
  </w:num>
  <w:num w:numId="4" w16cid:durableId="646907299">
    <w:abstractNumId w:val="3"/>
  </w:num>
  <w:num w:numId="5" w16cid:durableId="1231042935">
    <w:abstractNumId w:val="4"/>
  </w:num>
  <w:num w:numId="6" w16cid:durableId="2105105462">
    <w:abstractNumId w:val="5"/>
  </w:num>
  <w:num w:numId="7" w16cid:durableId="831991211">
    <w:abstractNumId w:val="6"/>
  </w:num>
  <w:num w:numId="8" w16cid:durableId="710229676">
    <w:abstractNumId w:val="7"/>
  </w:num>
  <w:num w:numId="9" w16cid:durableId="1988438786">
    <w:abstractNumId w:val="8"/>
  </w:num>
  <w:num w:numId="10" w16cid:durableId="65707765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6"/>
    <w:rsid w:val="0012517F"/>
    <w:rsid w:val="00153BF8"/>
    <w:rsid w:val="002C7968"/>
    <w:rsid w:val="00322A76"/>
    <w:rsid w:val="0078603C"/>
    <w:rsid w:val="008A7D2D"/>
    <w:rsid w:val="00D908BF"/>
    <w:rsid w:val="00DC6A13"/>
    <w:rsid w:val="00EC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F9C4"/>
  <w15:docId w15:val="{D10E4673-5136-48F8-928F-E8B1058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BF8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documentdivname">
    <w:name w:val="div_document_div_name"/>
    <w:basedOn w:val="DefaultParagraphFont"/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nameParagraph">
    <w:name w:val="div_document_div_name Paragraph"/>
    <w:basedOn w:val="Normal"/>
  </w:style>
  <w:style w:type="table" w:customStyle="1" w:styleId="divdocumentdivPARAGRAPHNAME">
    <w:name w:val="div_document_div_PARAGRAPH_NAME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</w:style>
  <w:style w:type="paragraph" w:customStyle="1" w:styleId="divdocumentdivaddressBlock">
    <w:name w:val="div_document_div_addressBlock"/>
    <w:basedOn w:val="Normal"/>
  </w:style>
  <w:style w:type="character" w:customStyle="1" w:styleId="divdocumentcity-name">
    <w:name w:val="div_document_city-name"/>
    <w:basedOn w:val="DefaultParagraphFont"/>
  </w:style>
  <w:style w:type="character" w:customStyle="1" w:styleId="divaddressspancontactDependecynth-last-child1spancontactSeperator">
    <w:name w:val="div_address_span_contactDependecy_nth-last-child(1) &gt; span_contactSeperator"/>
    <w:basedOn w:val="DefaultParagraphFont"/>
    <w:rPr>
      <w:vanish/>
    </w:rPr>
  </w:style>
  <w:style w:type="paragraph" w:customStyle="1" w:styleId="addresslongEmail">
    <w:name w:val="address_longEmail"/>
    <w:basedOn w:val="Normal"/>
  </w:style>
  <w:style w:type="character" w:customStyle="1" w:styleId="divaddressCharacter">
    <w:name w:val="div_address Character"/>
    <w:basedOn w:val="divCharacter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rFonts w:ascii="CustomRaleway Medium" w:eastAsia="CustomRaleway Medium" w:hAnsi="CustomRaleway Medium" w:cs="CustomRaleway Medium"/>
      <w:b w:val="0"/>
      <w:bCs w:val="0"/>
      <w:caps/>
      <w:color w:val="333333"/>
      <w:sz w:val="24"/>
      <w:szCs w:val="24"/>
      <w:shd w:val="clear" w:color="auto" w:fill="424242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ivparagraph">
    <w:name w:val="div_paragraph"/>
    <w:basedOn w:val="div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  <w:pPr>
      <w:pBdr>
        <w:left w:val="none" w:sz="0" w:space="10" w:color="auto"/>
        <w:bottom w:val="none" w:sz="0" w:space="7" w:color="auto"/>
      </w:pBdr>
    </w:pPr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ullinth-last-child1">
    <w:name w:val="div_document_ul_li_nth-last-child(1)"/>
    <w:basedOn w:val="Normal"/>
  </w:style>
  <w:style w:type="paragraph" w:customStyle="1" w:styleId="divdocumentPARAGRAPHEDUCsinglecolumn">
    <w:name w:val="div_document_PARAGRAPH_EDUC_singlecolumn"/>
    <w:basedOn w:val="Normal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infobarsecsinglecolumn">
    <w:name w:val="document_langSec_infobarsec_singlecolumn"/>
    <w:basedOn w:val="Normal"/>
    <w:rPr>
      <w:sz w:val="20"/>
      <w:szCs w:val="20"/>
    </w:rPr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ratingBar">
    <w:name w:val="document_ratingBar"/>
    <w:basedOn w:val="Normal"/>
    <w:pPr>
      <w:spacing w:line="200" w:lineRule="atLeast"/>
    </w:pPr>
  </w:style>
  <w:style w:type="character" w:customStyle="1" w:styleId="documenthide-only-barinnerLNGGRightCell">
    <w:name w:val="document_hide-only-bar_innerLNGGRightCell"/>
    <w:basedOn w:val="DefaultParagraphFont"/>
  </w:style>
  <w:style w:type="paragraph" w:customStyle="1" w:styleId="innerLNGGRightCelldiv">
    <w:name w:val="innerLNGGRightCell_div"/>
    <w:basedOn w:val="Normal"/>
    <w:pPr>
      <w:spacing w:line="260" w:lineRule="atLeast"/>
    </w:pPr>
    <w:rPr>
      <w:sz w:val="20"/>
      <w:szCs w:val="20"/>
    </w:rPr>
  </w:style>
  <w:style w:type="table" w:customStyle="1" w:styleId="innerLNGGTable">
    <w:name w:val="innerLNGGTable"/>
    <w:basedOn w:val="TableNormal"/>
    <w:tblPr/>
  </w:style>
  <w:style w:type="table" w:customStyle="1" w:styleId="documentlangSeclnggparatable">
    <w:name w:val="document_langSec_lnggparatable"/>
    <w:basedOn w:val="TableNormal"/>
    <w:tblPr/>
  </w:style>
  <w:style w:type="table" w:styleId="TableGrid">
    <w:name w:val="Table Grid"/>
    <w:basedOn w:val="TableNormal"/>
    <w:uiPriority w:val="59"/>
    <w:rsid w:val="00786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9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96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9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official6.github.io/iamstudent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sofficial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mexx00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sofficial6.github.io/indusi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sofficial6.github.io/contactus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Lovepreet  Singh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Lovepreet  Singh</dc:title>
  <dc:creator>lovepreet singh</dc:creator>
  <cp:lastModifiedBy>lovepreet singh</cp:lastModifiedBy>
  <cp:revision>7</cp:revision>
  <dcterms:created xsi:type="dcterms:W3CDTF">2024-01-15T02:05:00Z</dcterms:created>
  <dcterms:modified xsi:type="dcterms:W3CDTF">2024-01-16T01:18:00Z</dcterms:modified>
</cp:coreProperties>
</file>